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32"/>
        <w:ind w:left="3896" w:right="458" w:hanging="3324"/>
      </w:pP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Restaurant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Recommendation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using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Perceptron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SVM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6"/>
          <w:szCs w:val="36"/>
        </w:rPr>
        <w:t>Classifiers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1"/>
          <w:szCs w:val="21"/>
        </w:rPr>
        <w:jc w:val="center"/>
        <w:spacing w:before="30" w:lineRule="exact" w:line="240"/>
        <w:ind w:left="2657" w:right="2300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,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Calibri" w:hAnsi="Calibri" w:eastAsia="Calibri" w:ascii="Calibri"/>
          <w:spacing w:val="1"/>
          <w:w w:val="100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center"/>
        <w:spacing w:lineRule="exact" w:line="240"/>
        <w:ind w:left="3929" w:right="3571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5</w:t>
      </w:r>
      <w:r>
        <w:rPr>
          <w:rFonts w:cs="Calibri" w:hAnsi="Calibri" w:eastAsia="Calibri" w:ascii="Calibri"/>
          <w:spacing w:val="5"/>
          <w:w w:val="100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480" w:bottom="280" w:left="1340" w:right="130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26"/>
        <w:ind w:left="1749" w:right="1635"/>
      </w:pP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51"/>
        <w:ind w:left="115" w:right="-35"/>
      </w:pP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gn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gor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ak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ona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sug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aur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b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25" w:lineRule="auto" w:line="251"/>
        <w:ind w:left="115" w:right="-36"/>
      </w:pP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te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sona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ugge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ove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earc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ex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er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en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25" w:lineRule="auto" w:line="252"/>
        <w:ind w:left="115" w:right="-36"/>
      </w:pP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b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reco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en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earn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res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ura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ers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ke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ke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reco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en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b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dor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b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cu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b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b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den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b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qu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aur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ap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ou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gh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ad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b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b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Fu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bee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sif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lt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ar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5" w:lineRule="auto" w:line="254"/>
        <w:ind w:left="115" w:right="-36"/>
      </w:pP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Am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-t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co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ora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er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res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ura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erp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ed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en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rc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opo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b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go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co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ge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hybr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reco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en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ges</w:t>
      </w:r>
      <w:r>
        <w:rPr>
          <w:rFonts w:cs="Times New Roman" w:hAnsi="Times New Roman" w:eastAsia="Times New Roman" w:ascii="Times New Roman"/>
          <w:b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ind w:right="2068"/>
      </w:pP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I.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 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                </w:t>
      </w:r>
      <w:r>
        <w:rPr>
          <w:rFonts w:cs="Arial" w:hAnsi="Arial" w:eastAsia="Arial" w:ascii="Arial"/>
          <w:spacing w:val="27"/>
          <w:w w:val="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NTRODUC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94" w:lineRule="auto" w:line="252"/>
        <w:ind w:right="81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gene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nde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sona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van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nda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evan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25" w:lineRule="auto" w:line="252"/>
        <w:ind w:right="82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bus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bou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bus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’r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25" w:lineRule="auto" w:line="248"/>
        <w:ind w:right="84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bus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ind w:right="1402"/>
      </w:pP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II.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 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              </w:t>
      </w:r>
      <w:r>
        <w:rPr>
          <w:rFonts w:cs="Arial" w:hAnsi="Arial" w:eastAsia="Arial" w:ascii="Arial"/>
          <w:spacing w:val="13"/>
          <w:w w:val="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OMA</w:t>
      </w:r>
      <w:r>
        <w:rPr>
          <w:rFonts w:cs="Times New Roman" w:hAnsi="Times New Roman" w:eastAsia="Times New Roman" w:ascii="Times New Roman"/>
          <w:b/>
          <w:spacing w:val="1"/>
          <w:w w:val="10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b/>
          <w:spacing w:val="3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4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52"/>
        <w:ind w:right="83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ove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oupe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24" w:lineRule="auto" w:line="248"/>
        <w:ind w:right="85"/>
      </w:pP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Ty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i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-i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&amp;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29" w:lineRule="auto" w:line="248"/>
        <w:ind w:right="83"/>
      </w:pP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Ty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i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t,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29"/>
        <w:ind w:right="955"/>
      </w:pP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2"/>
        <w:ind w:right="1174"/>
        <w:sectPr>
          <w:type w:val="continuous"/>
          <w:pgSz w:w="11900" w:h="16840"/>
          <w:pgMar w:top="1480" w:bottom="280" w:left="1340" w:right="1300"/>
          <w:cols w:num="2" w:equalWidth="off">
            <w:col w:w="4275" w:space="707"/>
            <w:col w:w="4278"/>
          </w:cols>
        </w:sectPr>
      </w:pP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&lt;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&gt;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60"/>
        <w:ind w:left="115" w:right="390"/>
      </w:pP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&lt;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&lt;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&gt;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8"/>
        <w:ind w:left="115" w:right="3379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11p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&lt;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3a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7" w:lineRule="auto" w:line="248"/>
        <w:ind w:left="115" w:right="385"/>
      </w:pP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52"/>
        <w:ind w:left="115" w:right="383"/>
      </w:pP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“L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”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“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e”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depend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nd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hes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depend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hype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25" w:lineRule="auto" w:line="251"/>
        <w:ind w:left="115" w:right="385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‘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’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‘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’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su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ns.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center"/>
        <w:ind w:left="464" w:right="771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III.</w:t>
      </w:r>
      <w:r>
        <w:rPr>
          <w:rFonts w:cs="Arial" w:hAnsi="Arial" w:eastAsia="Arial" w:ascii="Arial"/>
          <w:spacing w:val="-2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 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           </w:t>
      </w:r>
      <w:r>
        <w:rPr>
          <w:rFonts w:cs="Arial" w:hAnsi="Arial" w:eastAsia="Arial" w:ascii="Arial"/>
          <w:spacing w:val="29"/>
          <w:w w:val="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0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7"/>
          <w:szCs w:val="17"/>
        </w:rPr>
        <w:t>M</w:t>
      </w:r>
      <w:r>
        <w:rPr>
          <w:rFonts w:cs="Times New Roman" w:hAnsi="Times New Roman" w:eastAsia="Times New Roman" w:ascii="Times New Roman"/>
          <w:b/>
          <w:spacing w:val="3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b/>
          <w:spacing w:val="3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4"/>
          <w:sz w:val="17"/>
          <w:szCs w:val="17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center"/>
        <w:spacing w:before="13"/>
        <w:ind w:left="1599" w:right="1906"/>
      </w:pP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4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94" w:lineRule="auto" w:line="252"/>
        <w:ind w:left="115" w:right="387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bus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Zo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9"/>
        <w:ind w:left="115"/>
      </w:pPr>
      <w:r>
        <w:pict>
          <v:shape type="#_x0000_t75" style="width:228.96pt;height:298.08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24"/>
        <w:ind w:left="1789" w:right="2096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60" w:lineRule="auto" w:line="252"/>
        <w:ind w:right="81"/>
      </w:pPr>
      <w:r>
        <w:br w:type="column"/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sys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spe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npu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our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iti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iti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kab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20" w:lineRule="auto" w:line="252"/>
        <w:ind w:right="82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rt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exa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nex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cheape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lit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ld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py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hou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ind w:right="84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.</w:t>
      </w:r>
      <w:r>
        <w:rPr>
          <w:rFonts w:cs="Arial" w:hAnsi="Arial" w:eastAsia="Arial" w:ascii="Arial"/>
          <w:spacing w:val="-2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 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           </w:t>
      </w:r>
      <w:r>
        <w:rPr>
          <w:rFonts w:cs="Arial" w:hAnsi="Arial" w:eastAsia="Arial" w:ascii="Arial"/>
          <w:spacing w:val="17"/>
          <w:w w:val="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ROB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7"/>
          <w:szCs w:val="17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17"/>
          <w:szCs w:val="17"/>
        </w:rPr>
        <w:t>           </w:t>
      </w:r>
      <w:r>
        <w:rPr>
          <w:rFonts w:cs="Times New Roman" w:hAnsi="Times New Roman" w:eastAsia="Times New Roman" w:ascii="Times New Roman"/>
          <w:b/>
          <w:spacing w:val="23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17"/>
          <w:szCs w:val="17"/>
        </w:rPr>
        <w:t>F</w:t>
      </w:r>
      <w:r>
        <w:rPr>
          <w:rFonts w:cs="Times New Roman" w:hAnsi="Times New Roman" w:eastAsia="Times New Roman" w:ascii="Times New Roman"/>
          <w:b/>
          <w:spacing w:val="1"/>
          <w:w w:val="10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7"/>
          <w:szCs w:val="17"/>
        </w:rPr>
        <w:t>           </w:t>
      </w:r>
      <w:r>
        <w:rPr>
          <w:rFonts w:cs="Times New Roman" w:hAnsi="Times New Roman" w:eastAsia="Times New Roman" w:ascii="Times New Roman"/>
          <w:b/>
          <w:spacing w:val="2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4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before="13"/>
        <w:ind w:right="3289"/>
      </w:pPr>
      <w:r>
        <w:rPr>
          <w:rFonts w:cs="Times New Roman" w:hAnsi="Times New Roman" w:eastAsia="Times New Roman" w:ascii="Times New Roman"/>
          <w:b/>
          <w:spacing w:val="4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ETH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4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52"/>
        <w:ind w:right="82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“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”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“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ked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sif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iti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pos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hype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bounda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as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1"/>
          <w:szCs w:val="21"/>
        </w:rPr>
        <w:jc w:val="both"/>
        <w:ind w:right="4196"/>
        <w:sectPr>
          <w:pgSz w:w="11900" w:h="16840"/>
          <w:pgMar w:top="1400" w:bottom="280" w:left="1340" w:right="1300"/>
          <w:cols w:num="2" w:equalWidth="off">
            <w:col w:w="4695" w:space="287"/>
            <w:col w:w="4278"/>
          </w:cols>
        </w:sectPr>
      </w:pPr>
      <w:r>
        <w:rPr>
          <w:rFonts w:cs="Calibri" w:hAnsi="Calibri" w:eastAsia="Calibri" w:ascii="Calibri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56"/>
        <w:ind w:left="115" w:right="953"/>
      </w:pP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LG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TH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spacing w:val="7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b/>
          <w:spacing w:val="20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b/>
          <w:spacing w:val="1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4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4"/>
          <w:sz w:val="17"/>
          <w:szCs w:val="17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ind w:left="115" w:right="2235"/>
      </w:pP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i/>
          <w:spacing w:val="1"/>
          <w:w w:val="102"/>
          <w:sz w:val="21"/>
          <w:szCs w:val="21"/>
        </w:rPr>
        <w:t>)</w:t>
      </w:r>
      <w:r>
        <w:rPr>
          <w:rFonts w:cs="Arial" w:hAnsi="Arial" w:eastAsia="Arial" w:ascii="Arial"/>
          <w:i/>
          <w:spacing w:val="0"/>
          <w:w w:val="51"/>
          <w:sz w:val="21"/>
          <w:szCs w:val="21"/>
        </w:rPr>
        <w:t> </w:t>
      </w:r>
      <w:r>
        <w:rPr>
          <w:rFonts w:cs="Arial" w:hAnsi="Arial" w:eastAsia="Arial" w:ascii="Arial"/>
          <w:i/>
          <w:spacing w:val="0"/>
          <w:w w:val="51"/>
          <w:sz w:val="21"/>
          <w:szCs w:val="21"/>
        </w:rPr>
        <w:t> </w:t>
      </w:r>
      <w:r>
        <w:rPr>
          <w:rFonts w:cs="Arial" w:hAnsi="Arial" w:eastAsia="Arial" w:ascii="Arial"/>
          <w:i/>
          <w:spacing w:val="0"/>
          <w:w w:val="51"/>
          <w:sz w:val="21"/>
          <w:szCs w:val="21"/>
        </w:rPr>
        <w:t>               </w:t>
      </w:r>
      <w:r>
        <w:rPr>
          <w:rFonts w:cs="Arial" w:hAnsi="Arial" w:eastAsia="Arial" w:ascii="Arial"/>
          <w:i/>
          <w:spacing w:val="2"/>
          <w:w w:val="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4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2"/>
          <w:w w:val="104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2"/>
          <w:w w:val="104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spacing w:val="1"/>
          <w:w w:val="104"/>
          <w:sz w:val="17"/>
          <w:szCs w:val="17"/>
        </w:rPr>
        <w:t>EPT</w:t>
      </w:r>
      <w:r>
        <w:rPr>
          <w:rFonts w:cs="Times New Roman" w:hAnsi="Times New Roman" w:eastAsia="Times New Roman" w:ascii="Times New Roman"/>
          <w:spacing w:val="2"/>
          <w:w w:val="104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2"/>
          <w:w w:val="104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ind w:left="115" w:right="879"/>
      </w:pP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i/>
          <w:spacing w:val="1"/>
          <w:w w:val="102"/>
          <w:sz w:val="21"/>
          <w:szCs w:val="21"/>
        </w:rPr>
        <w:t>)</w:t>
      </w:r>
      <w:r>
        <w:rPr>
          <w:rFonts w:cs="Arial" w:hAnsi="Arial" w:eastAsia="Arial" w:ascii="Arial"/>
          <w:i/>
          <w:spacing w:val="0"/>
          <w:w w:val="51"/>
          <w:sz w:val="21"/>
          <w:szCs w:val="21"/>
        </w:rPr>
        <w:t> </w:t>
      </w:r>
      <w:r>
        <w:rPr>
          <w:rFonts w:cs="Arial" w:hAnsi="Arial" w:eastAsia="Arial" w:ascii="Arial"/>
          <w:i/>
          <w:spacing w:val="0"/>
          <w:w w:val="51"/>
          <w:sz w:val="21"/>
          <w:szCs w:val="21"/>
        </w:rPr>
        <w:t> </w:t>
      </w:r>
      <w:r>
        <w:rPr>
          <w:rFonts w:cs="Arial" w:hAnsi="Arial" w:eastAsia="Arial" w:ascii="Arial"/>
          <w:i/>
          <w:spacing w:val="0"/>
          <w:w w:val="51"/>
          <w:sz w:val="21"/>
          <w:szCs w:val="21"/>
        </w:rPr>
        <w:t>               </w:t>
      </w:r>
      <w:r>
        <w:rPr>
          <w:rFonts w:cs="Arial" w:hAnsi="Arial" w:eastAsia="Arial" w:ascii="Arial"/>
          <w:i/>
          <w:spacing w:val="2"/>
          <w:w w:val="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17"/>
          <w:szCs w:val="17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17"/>
          <w:szCs w:val="17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17"/>
          <w:szCs w:val="17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spacing w:val="32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17"/>
          <w:szCs w:val="17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29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4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4"/>
          <w:sz w:val="17"/>
          <w:szCs w:val="17"/>
        </w:rPr>
        <w:t>ACH</w:t>
      </w:r>
      <w:r>
        <w:rPr>
          <w:rFonts w:cs="Times New Roman" w:hAnsi="Times New Roman" w:eastAsia="Times New Roman" w:ascii="Times New Roman"/>
          <w:spacing w:val="1"/>
          <w:w w:val="10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17"/>
          <w:szCs w:val="17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ind w:left="115" w:right="562"/>
      </w:pP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i/>
          <w:spacing w:val="1"/>
          <w:w w:val="102"/>
          <w:sz w:val="21"/>
          <w:szCs w:val="21"/>
        </w:rPr>
        <w:t>)</w:t>
      </w:r>
      <w:r>
        <w:rPr>
          <w:rFonts w:cs="Arial" w:hAnsi="Arial" w:eastAsia="Arial" w:ascii="Arial"/>
          <w:i/>
          <w:spacing w:val="0"/>
          <w:w w:val="51"/>
          <w:sz w:val="21"/>
          <w:szCs w:val="21"/>
        </w:rPr>
        <w:t> </w:t>
      </w:r>
      <w:r>
        <w:rPr>
          <w:rFonts w:cs="Arial" w:hAnsi="Arial" w:eastAsia="Arial" w:ascii="Arial"/>
          <w:i/>
          <w:spacing w:val="0"/>
          <w:w w:val="51"/>
          <w:sz w:val="21"/>
          <w:szCs w:val="21"/>
        </w:rPr>
        <w:t> </w:t>
      </w:r>
      <w:r>
        <w:rPr>
          <w:rFonts w:cs="Arial" w:hAnsi="Arial" w:eastAsia="Arial" w:ascii="Arial"/>
          <w:i/>
          <w:spacing w:val="0"/>
          <w:w w:val="51"/>
          <w:sz w:val="21"/>
          <w:szCs w:val="21"/>
        </w:rPr>
        <w:t>               </w:t>
      </w:r>
      <w:r>
        <w:rPr>
          <w:rFonts w:cs="Arial" w:hAnsi="Arial" w:eastAsia="Arial" w:ascii="Arial"/>
          <w:i/>
          <w:spacing w:val="2"/>
          <w:w w:val="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7"/>
          <w:szCs w:val="17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M</w:t>
      </w:r>
      <w:r>
        <w:rPr>
          <w:rFonts w:cs="Times New Roman" w:hAnsi="Times New Roman" w:eastAsia="Times New Roman" w:ascii="Times New Roman"/>
          <w:spacing w:val="2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17"/>
          <w:szCs w:val="17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  <w:t>M</w:t>
      </w:r>
      <w:r>
        <w:rPr>
          <w:rFonts w:cs="Times New Roman" w:hAnsi="Times New Roman" w:eastAsia="Times New Roman" w:ascii="Times New Roman"/>
          <w:spacing w:val="21"/>
          <w:w w:val="10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4"/>
          <w:sz w:val="17"/>
          <w:szCs w:val="17"/>
        </w:rPr>
        <w:t>O</w:t>
      </w:r>
      <w:r>
        <w:rPr>
          <w:rFonts w:cs="Times New Roman" w:hAnsi="Times New Roman" w:eastAsia="Times New Roman" w:ascii="Times New Roman"/>
          <w:spacing w:val="1"/>
          <w:w w:val="104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spacing w:val="1"/>
          <w:w w:val="104"/>
          <w:sz w:val="17"/>
          <w:szCs w:val="17"/>
        </w:rPr>
        <w:t>L</w:t>
      </w:r>
      <w:r>
        <w:rPr>
          <w:rFonts w:cs="Times New Roman" w:hAnsi="Times New Roman" w:eastAsia="Times New Roman" w:ascii="Times New Roman"/>
          <w:spacing w:val="2"/>
          <w:w w:val="104"/>
          <w:sz w:val="17"/>
          <w:szCs w:val="17"/>
        </w:rPr>
        <w:t>ABORA</w:t>
      </w:r>
      <w:r>
        <w:rPr>
          <w:rFonts w:cs="Times New Roman" w:hAnsi="Times New Roman" w:eastAsia="Times New Roman" w:ascii="Times New Roman"/>
          <w:spacing w:val="1"/>
          <w:w w:val="104"/>
          <w:sz w:val="17"/>
          <w:szCs w:val="17"/>
        </w:rPr>
        <w:t>T</w:t>
      </w:r>
      <w:r>
        <w:rPr>
          <w:rFonts w:cs="Times New Roman" w:hAnsi="Times New Roman" w:eastAsia="Times New Roman" w:ascii="Times New Roman"/>
          <w:spacing w:val="1"/>
          <w:w w:val="10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17"/>
          <w:szCs w:val="17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both"/>
        <w:spacing w:before="13"/>
        <w:ind w:left="115" w:right="3178"/>
      </w:pP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4"/>
          <w:sz w:val="17"/>
          <w:szCs w:val="17"/>
        </w:rPr>
        <w:t>ILTE</w:t>
      </w:r>
      <w:r>
        <w:rPr>
          <w:rFonts w:cs="Times New Roman" w:hAnsi="Times New Roman" w:eastAsia="Times New Roman" w:ascii="Times New Roman"/>
          <w:spacing w:val="2"/>
          <w:w w:val="104"/>
          <w:sz w:val="17"/>
          <w:szCs w:val="17"/>
        </w:rPr>
        <w:t>R</w:t>
      </w:r>
      <w:r>
        <w:rPr>
          <w:rFonts w:cs="Times New Roman" w:hAnsi="Times New Roman" w:eastAsia="Times New Roman" w:ascii="Times New Roman"/>
          <w:spacing w:val="1"/>
          <w:w w:val="104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spacing w:val="2"/>
          <w:w w:val="104"/>
          <w:sz w:val="17"/>
          <w:szCs w:val="17"/>
        </w:rPr>
        <w:t>N</w:t>
      </w:r>
      <w:r>
        <w:rPr>
          <w:rFonts w:cs="Times New Roman" w:hAnsi="Times New Roman" w:eastAsia="Times New Roman" w:ascii="Times New Roman"/>
          <w:spacing w:val="0"/>
          <w:w w:val="104"/>
          <w:sz w:val="17"/>
          <w:szCs w:val="17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7"/>
          <w:szCs w:val="17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15" w:right="3128"/>
      </w:pPr>
      <w:r>
        <w:rPr>
          <w:rFonts w:cs="Times New Roman" w:hAnsi="Times New Roman" w:eastAsia="Times New Roman" w:ascii="Times New Roman"/>
          <w:b/>
          <w:i/>
          <w:spacing w:val="2"/>
          <w:w w:val="103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b/>
          <w:i/>
          <w:spacing w:val="2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i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i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i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i/>
          <w:spacing w:val="2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i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32" w:lineRule="auto" w:line="248"/>
        <w:ind w:left="115" w:right="-34"/>
      </w:pP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8"/>
        <w:ind w:left="115"/>
      </w:pPr>
      <w:r>
        <w:pict>
          <v:shape type="#_x0000_t75" style="width:192.96pt;height:69.36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24"/>
        <w:ind w:left="1789" w:right="1677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51"/>
        <w:ind w:left="115" w:right="-34"/>
      </w:pP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npu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oug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unc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5"/>
      </w:pPr>
      <w:r>
        <w:pict>
          <v:shape type="#_x0000_t75" style="width:207.84pt;height:27.12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24"/>
        <w:ind w:left="1789" w:right="1677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52"/>
        <w:ind w:left="115" w:right="-36"/>
      </w:pP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ze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eac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ad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ed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depend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kab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fir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oun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hype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nc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115" w:right="1893"/>
      </w:pP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Sup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i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i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i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i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i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b/>
          <w:i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i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52"/>
        <w:ind w:left="115" w:right="-33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56" w:lineRule="auto" w:line="252"/>
        <w:ind w:right="80"/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sif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exa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depen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bounda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ake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accu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cep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as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10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52"/>
        <w:ind w:right="81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bounda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pushe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gno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gene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sif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ght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suppo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4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192.96pt;height:172.08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488" w:right="1608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10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42"/>
      </w:pPr>
      <w:r>
        <w:pict>
          <v:shape type="#_x0000_t75" style="width:102.96pt;height:53.28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545" w:right="1665"/>
        <w:sectPr>
          <w:pgSz w:w="11900" w:h="16840"/>
          <w:pgMar w:top="1400" w:bottom="280" w:left="1340" w:right="1300"/>
          <w:cols w:num="2" w:equalWidth="off">
            <w:col w:w="4276" w:space="706"/>
            <w:col w:w="4278"/>
          </w:cols>
        </w:sectPr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right"/>
        <w:spacing w:lineRule="exact" w:line="420"/>
      </w:pPr>
      <w:r>
        <w:pict>
          <v:group style="position:absolute;margin-left:121.224pt;margin-top:29.2621pt;width:108.575pt;height:0pt;mso-position-horizontal-relative:page;mso-position-vertical-relative:paragraph;z-index:-374" coordorigin="2424,585" coordsize="2171,0">
            <v:shape style="position:absolute;left:2424;top:585;width:2171;height:0" coordorigin="2424,585" coordsize="2171,0" path="m2424,585l4596,585e" filled="f" stroked="t" strokeweight="0.8892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position w:val="-8"/>
          <w:sz w:val="43"/>
          <w:szCs w:val="43"/>
        </w:rPr>
        <w:t>(</w:t>
      </w:r>
      <w:r>
        <w:rPr>
          <w:rFonts w:cs="Times New Roman" w:hAnsi="Times New Roman" w:eastAsia="Times New Roman" w:ascii="Times New Roman"/>
          <w:spacing w:val="-75"/>
          <w:position w:val="-8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spacing w:val="0"/>
          <w:position w:val="-8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spacing w:val="-76"/>
          <w:position w:val="-8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position w:val="11"/>
          <w:sz w:val="25"/>
          <w:szCs w:val="25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5"/>
          <w:szCs w:val="25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spacing w:lineRule="exact" w:line="340"/>
        <w:ind w:left="187"/>
      </w:pP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43"/>
          <w:szCs w:val="43"/>
        </w:rPr>
        <w:t>M</w:t>
      </w:r>
      <w:r>
        <w:rPr>
          <w:rFonts w:cs="Times New Roman" w:hAnsi="Times New Roman" w:eastAsia="Times New Roman" w:ascii="Times New Roman"/>
          <w:i/>
          <w:spacing w:val="73"/>
          <w:w w:val="100"/>
          <w:position w:val="2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43"/>
          <w:szCs w:val="43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3"/>
          <w:szCs w:val="43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spacing w:lineRule="exact" w:line="420"/>
        <w:ind w:right="-50"/>
      </w:pPr>
      <w:r>
        <w:rPr>
          <w:rFonts w:cs="Times New Roman" w:hAnsi="Times New Roman" w:eastAsia="Times New Roman" w:ascii="Times New Roman"/>
          <w:spacing w:val="0"/>
          <w:w w:val="134"/>
          <w:position w:val="-8"/>
          <w:sz w:val="43"/>
          <w:szCs w:val="43"/>
        </w:rPr>
        <w:t>"</w:t>
      </w:r>
      <w:r>
        <w:rPr>
          <w:rFonts w:cs="Times New Roman" w:hAnsi="Times New Roman" w:eastAsia="Times New Roman" w:ascii="Times New Roman"/>
          <w:spacing w:val="-33"/>
          <w:w w:val="134"/>
          <w:position w:val="-8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34"/>
          <w:position w:val="-8"/>
          <w:sz w:val="43"/>
          <w:szCs w:val="43"/>
        </w:rPr>
        <w:t>x</w:t>
      </w:r>
      <w:r>
        <w:rPr>
          <w:rFonts w:cs="Times New Roman" w:hAnsi="Times New Roman" w:eastAsia="Times New Roman" w:ascii="Times New Roman"/>
          <w:i/>
          <w:spacing w:val="-75"/>
          <w:w w:val="134"/>
          <w:position w:val="-8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spacing w:val="0"/>
          <w:w w:val="135"/>
          <w:position w:val="11"/>
          <w:sz w:val="25"/>
          <w:szCs w:val="25"/>
        </w:rPr>
        <w:t>"</w:t>
      </w:r>
      <w:r>
        <w:rPr>
          <w:rFonts w:cs="Times New Roman" w:hAnsi="Times New Roman" w:eastAsia="Times New Roman" w:ascii="Times New Roman"/>
          <w:spacing w:val="-28"/>
          <w:w w:val="135"/>
          <w:position w:val="11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8"/>
          <w:sz w:val="43"/>
          <w:szCs w:val="43"/>
        </w:rPr>
        <w:t>)</w:t>
      </w:r>
      <w:r>
        <w:rPr>
          <w:rFonts w:cs="Times New Roman" w:hAnsi="Times New Roman" w:eastAsia="Times New Roman" w:ascii="Times New Roman"/>
          <w:spacing w:val="-38"/>
          <w:w w:val="100"/>
          <w:position w:val="-8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spacing w:val="0"/>
          <w:w w:val="75"/>
          <w:position w:val="-8"/>
          <w:sz w:val="43"/>
          <w:szCs w:val="43"/>
        </w:rPr>
        <w:t>!</w:t>
      </w:r>
      <w:r>
        <w:rPr>
          <w:rFonts w:cs="Times New Roman" w:hAnsi="Times New Roman" w:eastAsia="Times New Roman" w:ascii="Times New Roman"/>
          <w:spacing w:val="-2"/>
          <w:w w:val="75"/>
          <w:position w:val="-8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8"/>
          <w:sz w:val="43"/>
          <w:szCs w:val="43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-8"/>
          <w:sz w:val="43"/>
          <w:szCs w:val="43"/>
        </w:rPr>
        <w:t>    </w:t>
      </w:r>
      <w:r>
        <w:rPr>
          <w:rFonts w:cs="Times New Roman" w:hAnsi="Times New Roman" w:eastAsia="Times New Roman" w:ascii="Times New Roman"/>
          <w:i/>
          <w:spacing w:val="81"/>
          <w:w w:val="100"/>
          <w:position w:val="-8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8"/>
          <w:sz w:val="43"/>
          <w:szCs w:val="43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3"/>
          <w:szCs w:val="43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right"/>
        <w:spacing w:lineRule="exact" w:line="300"/>
        <w:ind w:right="501"/>
      </w:pPr>
      <w:r>
        <w:pict>
          <v:group style="position:absolute;margin-left:256.342pt;margin-top:11.703pt;width:0pt;height:25.8324pt;mso-position-horizontal-relative:page;mso-position-vertical-relative:paragraph;z-index:-373" coordorigin="5127,234" coordsize="0,517">
            <v:shape style="position:absolute;left:5127;top:234;width:0;height:517" coordorigin="5127,234" coordsize="0,517" path="m5127,234l5127,751e" filled="f" stroked="t" strokeweight="0.889236pt" strokecolor="#000000">
              <v:path arrowok="t"/>
            </v:shape>
            <w10:wrap type="none"/>
          </v:group>
        </w:pict>
      </w:r>
      <w:r>
        <w:pict>
          <v:group style="position:absolute;margin-left:273.948pt;margin-top:11.703pt;width:0pt;height:25.8324pt;mso-position-horizontal-relative:page;mso-position-vertical-relative:paragraph;z-index:-372" coordorigin="5479,234" coordsize="0,517">
            <v:shape style="position:absolute;left:5479;top:234;width:0;height:517" coordorigin="5479,234" coordsize="0,517" path="m5479,234l5479,751e" filled="f" stroked="t" strokeweight="0.889236pt" strokecolor="#000000">
              <v:path arrowok="t"/>
            </v:shape>
            <w10:wrap type="none"/>
          </v:group>
        </w:pict>
      </w:r>
      <w:r>
        <w:pict>
          <v:group style="position:absolute;margin-left:254.067pt;margin-top:7.87906pt;width:22.3343pt;height:0pt;mso-position-horizontal-relative:page;mso-position-vertical-relative:paragraph;z-index:-371" coordorigin="5081,158" coordsize="447,0">
            <v:shape style="position:absolute;left:5081;top:158;width:447;height:0" coordorigin="5081,158" coordsize="447,0" path="m5081,158l5528,158e" filled="f" stroked="t" strokeweight="0.8892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97"/>
          <w:position w:val="-2"/>
          <w:sz w:val="43"/>
          <w:szCs w:val="43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3"/>
          <w:szCs w:val="43"/>
        </w:rPr>
      </w:r>
    </w:p>
    <w:p>
      <w:pPr>
        <w:rPr>
          <w:rFonts w:cs="Times New Roman" w:hAnsi="Times New Roman" w:eastAsia="Times New Roman" w:ascii="Times New Roman"/>
          <w:sz w:val="43"/>
          <w:szCs w:val="43"/>
        </w:rPr>
        <w:jc w:val="left"/>
        <w:spacing w:lineRule="exact" w:line="380"/>
        <w:ind w:left="249" w:right="-85"/>
      </w:pPr>
      <w:r>
        <w:pict>
          <v:group style="position:absolute;margin-left:184.181pt;margin-top:-3.58636pt;width:0pt;height:25.8324pt;mso-position-horizontal-relative:page;mso-position-vertical-relative:paragraph;z-index:-375" coordorigin="3684,-72" coordsize="0,517">
            <v:shape style="position:absolute;left:3684;top:-72;width:0;height:517" coordorigin="3684,-72" coordsize="0,517" path="m3684,-72l3684,445e" filled="f" stroked="t" strokeweight="0.88923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43"/>
          <w:szCs w:val="43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43"/>
          <w:szCs w:val="43"/>
        </w:rPr>
        <w:t>             </w:t>
      </w:r>
      <w:r>
        <w:rPr>
          <w:rFonts w:cs="Times New Roman" w:hAnsi="Times New Roman" w:eastAsia="Times New Roman" w:ascii="Times New Roman"/>
          <w:i/>
          <w:spacing w:val="2"/>
          <w:w w:val="100"/>
          <w:position w:val="2"/>
          <w:sz w:val="43"/>
          <w:szCs w:val="43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position w:val="2"/>
          <w:sz w:val="43"/>
          <w:szCs w:val="43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43"/>
          <w:szCs w:val="4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6" w:lineRule="auto" w:line="289"/>
        <w:ind w:right="1006"/>
      </w:pPr>
      <w:r>
        <w:br w:type="column"/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“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”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 w:lineRule="exact" w:line="180"/>
        <w:sectPr>
          <w:pgSz w:w="11900" w:h="16840"/>
          <w:pgMar w:top="1400" w:bottom="280" w:left="1340" w:right="720"/>
          <w:cols w:num="3" w:equalWidth="off">
            <w:col w:w="1645" w:space="146"/>
            <w:col w:w="2332" w:space="860"/>
            <w:col w:w="4857"/>
          </w:cols>
        </w:sectPr>
      </w:pP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4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4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-4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-4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position w:val="-4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position w:val="-4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position w:val="-4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position w:val="-4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exact" w:line="200"/>
        <w:ind w:left="1661" w:right="1547"/>
      </w:pPr>
      <w:r>
        <w:pict>
          <v:group style="position:absolute;margin-left:166.618pt;margin-top:-46.4274pt;width:0pt;height:25.8324pt;mso-position-horizontal-relative:page;mso-position-vertical-relative:paragraph;z-index:-376" coordorigin="3332,-929" coordsize="0,517">
            <v:shape style="position:absolute;left:3332;top:-929;width:0;height:517" coordorigin="3332,-929" coordsize="0,517" path="m3332,-929l3332,-412e" filled="f" stroked="t" strokeweight="0.88923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48"/>
        <w:ind w:left="115" w:right="-34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hype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9" w:lineRule="auto" w:line="248"/>
        <w:ind w:left="115" w:right="-34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9" w:lineRule="auto" w:line="248"/>
        <w:ind w:left="115" w:right="-35"/>
      </w:pP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i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i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{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i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3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i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ch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er</w:t>
      </w:r>
      <w:r>
        <w:rPr>
          <w:rFonts w:cs="Times New Roman" w:hAnsi="Times New Roman" w:eastAsia="Times New Roman" w:ascii="Times New Roman"/>
          <w:i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cs</w:t>
      </w:r>
      <w:r>
        <w:rPr>
          <w:rFonts w:cs="Times New Roman" w:hAnsi="Times New Roman" w:eastAsia="Times New Roman" w:ascii="Times New Roman"/>
          <w:i/>
          <w:spacing w:val="0"/>
          <w:w w:val="103"/>
          <w:sz w:val="21"/>
          <w:szCs w:val="21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9"/>
        <w:ind w:left="115"/>
      </w:pPr>
      <w:r>
        <w:pict>
          <v:shape type="#_x0000_t75" style="position:absolute;margin-left:72.76pt;margin-top:11.4517pt;width:226.32pt;height:77.321pt;mso-position-horizontal-relative:page;mso-position-vertical-relative:paragraph;z-index:-370">
            <v:imagedata o:title="" r:id="rId9"/>
          </v:shape>
        </w:pic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i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{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La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i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2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i/>
          <w:spacing w:val="1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i/>
          <w:spacing w:val="1"/>
          <w:w w:val="102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i/>
          <w:spacing w:val="0"/>
          <w:w w:val="103"/>
          <w:sz w:val="21"/>
          <w:szCs w:val="21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789" w:right="1676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52"/>
        <w:ind w:left="115" w:right="-36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" w:lineRule="auto" w:line="291"/>
        <w:ind w:left="115" w:right="65"/>
      </w:pP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py,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sy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15"/>
      </w:pP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i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–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i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1"/>
          <w:szCs w:val="21"/>
        </w:rPr>
        <w:t>ll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b/>
          <w:i/>
          <w:spacing w:val="1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b/>
          <w:i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b/>
          <w:i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i/>
          <w:spacing w:val="3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i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i/>
          <w:spacing w:val="1"/>
          <w:w w:val="103"/>
          <w:sz w:val="21"/>
          <w:szCs w:val="21"/>
        </w:rPr>
        <w:t>ilt</w:t>
      </w:r>
      <w:r>
        <w:rPr>
          <w:rFonts w:cs="Times New Roman" w:hAnsi="Times New Roman" w:eastAsia="Times New Roman" w:ascii="Times New Roman"/>
          <w:b/>
          <w:i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i/>
          <w:spacing w:val="1"/>
          <w:w w:val="102"/>
          <w:sz w:val="21"/>
          <w:szCs w:val="21"/>
        </w:rPr>
        <w:t>ri</w:t>
      </w:r>
      <w:r>
        <w:rPr>
          <w:rFonts w:cs="Times New Roman" w:hAnsi="Times New Roman" w:eastAsia="Times New Roman" w:ascii="Times New Roman"/>
          <w:b/>
          <w:i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b/>
          <w:i/>
          <w:spacing w:val="0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90"/>
        <w:ind w:left="115" w:right="40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bab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It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ay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;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" w:lineRule="auto" w:line="291"/>
        <w:ind w:left="115" w:right="20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ex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co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”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right="1820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237.36pt;height:132.48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ind w:left="1674" w:right="2374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ind w:left="53" w:right="718"/>
      </w:pP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 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              </w:t>
      </w:r>
      <w:r>
        <w:rPr>
          <w:rFonts w:cs="Arial" w:hAnsi="Arial" w:eastAsia="Arial" w:ascii="Arial"/>
          <w:spacing w:val="1"/>
          <w:w w:val="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EX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ER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ENTA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b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EV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ALU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AT</w:t>
      </w:r>
      <w:r>
        <w:rPr>
          <w:rFonts w:cs="Times New Roman" w:hAnsi="Times New Roman" w:eastAsia="Times New Roman" w:ascii="Times New Roman"/>
          <w:b/>
          <w:spacing w:val="2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94" w:lineRule="auto" w:line="252"/>
        <w:ind w:right="662"/>
        <w:sectPr>
          <w:type w:val="continuous"/>
          <w:pgSz w:w="11900" w:h="16840"/>
          <w:pgMar w:top="1480" w:bottom="280" w:left="1340" w:right="720"/>
          <w:cols w:num="2" w:equalWidth="off">
            <w:col w:w="4275" w:space="708"/>
            <w:col w:w="4857"/>
          </w:cols>
        </w:sectPr>
      </w:pPr>
      <w:r>
        <w:pict>
          <v:shape type="#_x0000_t202" style="position:absolute;margin-left:337.43pt;margin-top:79.0127pt;width:176.79pt;height:275.86pt;mso-position-horizontal-relative:page;mso-position-vertical-relative:paragraph;z-index:-36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7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DD7ED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Dine-in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DD7ED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Delivery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BDD7ED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Drinks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Nightlife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CAAD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Sandwich+FastFood+Coffee+Piz</w:t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2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za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CAAD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Dessert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7CAAD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Healthy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Food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00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Indian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00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American</w:t>
                        </w:r>
                      </w:p>
                    </w:tc>
                  </w:tr>
                  <w:tr>
                    <w:trPr>
                      <w:trHeight w:val="291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FFFF00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Chinese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70AD47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Less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than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$20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70AD47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$20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$30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70AD47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$30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9C9C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am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9C9C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&gt;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pm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C9C9C9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&gt;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&lt;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am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D7D31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Serves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Alcohol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D7D31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Happy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Hours</w:t>
                        </w:r>
                      </w:p>
                    </w:tc>
                  </w:tr>
                  <w:tr>
                    <w:trPr>
                      <w:trHeight w:val="292" w:hRule="exact"/>
                    </w:trPr>
                    <w:tc>
                      <w:tcPr>
                        <w:tcW w:w="35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ED7D31"/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lineRule="exact" w:line="260"/>
                          <w:ind w:left="109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Wi-Fi</w:t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hes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peo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ed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eac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hey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89"/>
        <w:ind w:left="115" w:right="117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bus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15"/>
      </w:pP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Te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Re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90"/>
        <w:ind w:left="115" w:right="45"/>
      </w:pP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1"/>
          <w:sz w:val="21"/>
          <w:szCs w:val="21"/>
        </w:rPr>
        <w:t>fr</w:t>
      </w:r>
      <w:r>
        <w:rPr>
          <w:rFonts w:cs="Times New Roman" w:hAnsi="Times New Roman" w:eastAsia="Times New Roman" w:ascii="Times New Roman"/>
          <w:spacing w:val="2"/>
          <w:w w:val="101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9"/>
          <w:w w:val="10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hav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hype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" w:lineRule="auto" w:line="291"/>
        <w:ind w:left="115" w:right="23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hen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ak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ges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depen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ob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91"/>
        <w:ind w:left="115" w:right="435"/>
      </w:pP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accu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acy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"/>
        <w:ind w:left="115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91"/>
        <w:ind w:left="115" w:right="-5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15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*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91"/>
        <w:ind w:left="115" w:right="71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cep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ave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accu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%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90"/>
        <w:ind w:left="115" w:right="-36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eve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accu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chan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en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epa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6" w:lineRule="auto" w:line="291"/>
        <w:ind w:right="474"/>
      </w:pPr>
      <w:r>
        <w:br w:type="column"/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obab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oduc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91"/>
        <w:ind w:right="279"/>
      </w:pP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1" w:lineRule="auto" w:line="291"/>
        <w:ind w:right="221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eve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%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accu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right="268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obab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1" w:lineRule="auto" w:line="291"/>
        <w:ind w:right="536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tbl>
      <w:tblPr>
        <w:tblW w:w="0" w:type="auto"/>
        <w:tblLook w:val="01E0"/>
        <w:jc w:val="left"/>
        <w:tblInd w:w="-11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57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lineRule="exact" w:line="240"/>
              <w:ind w:left="105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21"/>
                <w:szCs w:val="21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3"/>
                <w:sz w:val="21"/>
                <w:szCs w:val="21"/>
              </w:rPr>
              <w:t>i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21"/>
                <w:szCs w:val="21"/>
              </w:rPr>
              <w:t>v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21"/>
                <w:szCs w:val="21"/>
              </w:rPr>
              <w:t>g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3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13"/>
              <w:ind w:left="100"/>
            </w:pP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1"/>
                <w:szCs w:val="21"/>
              </w:rPr>
              <w:t>Sc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0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0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b/>
                <w:spacing w:val="16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2"/>
                <w:sz w:val="21"/>
                <w:szCs w:val="21"/>
              </w:rPr>
              <w:t>(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1"/>
                <w:szCs w:val="21"/>
              </w:rPr>
              <w:t>X</w:t>
            </w:r>
            <w:r>
              <w:rPr>
                <w:rFonts w:cs="Times New Roman" w:hAnsi="Times New Roman" w:eastAsia="Times New Roman" w:ascii="Times New Roman"/>
                <w:b/>
                <w:spacing w:val="1"/>
                <w:w w:val="103"/>
                <w:sz w:val="21"/>
                <w:szCs w:val="21"/>
              </w:rPr>
              <w:t>/</w:t>
            </w: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1"/>
                <w:szCs w:val="21"/>
              </w:rPr>
              <w:t>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lineRule="exact" w:line="240"/>
              <w:ind w:left="105"/>
            </w:pPr>
            <w:r>
              <w:rPr>
                <w:rFonts w:cs="Times New Roman" w:hAnsi="Times New Roman" w:eastAsia="Times New Roman" w:ascii="Times New Roman"/>
                <w:b/>
                <w:spacing w:val="3"/>
                <w:w w:val="102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21"/>
                <w:szCs w:val="21"/>
              </w:rPr>
              <w:t>u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2"/>
                <w:sz w:val="21"/>
                <w:szCs w:val="21"/>
              </w:rPr>
              <w:t>a</w:t>
            </w:r>
            <w:r>
              <w:rPr>
                <w:rFonts w:cs="Times New Roman" w:hAnsi="Times New Roman" w:eastAsia="Times New Roman" w:ascii="Times New Roman"/>
                <w:b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b/>
                <w:spacing w:val="0"/>
                <w:w w:val="102"/>
                <w:sz w:val="21"/>
                <w:szCs w:val="21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4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lineRule="exact" w:line="240"/>
              <w:ind w:left="105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1"/>
                <w:szCs w:val="21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1"/>
                <w:szCs w:val="21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1"/>
                <w:szCs w:val="21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3"/>
                <w:sz w:val="21"/>
                <w:szCs w:val="21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1"/>
                <w:szCs w:val="21"/>
              </w:rPr>
              <w:t>r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1"/>
                <w:szCs w:val="21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1"/>
                <w:szCs w:val="21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lineRule="exact" w:line="24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1"/>
                <w:szCs w:val="21"/>
              </w:rPr>
              <w:t>6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1"/>
                <w:szCs w:val="21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lineRule="exact" w:line="240"/>
              <w:ind w:left="105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1"/>
                <w:szCs w:val="21"/>
              </w:rPr>
              <w:t>85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1"/>
                <w:szCs w:val="21"/>
              </w:rPr>
              <w:t>.</w:t>
            </w:r>
            <w:r>
              <w:rPr>
                <w:rFonts w:cs="Times New Roman" w:hAnsi="Times New Roman" w:eastAsia="Times New Roman" w:ascii="Times New Roman"/>
                <w:spacing w:val="2"/>
                <w:w w:val="102"/>
                <w:sz w:val="21"/>
                <w:szCs w:val="21"/>
              </w:rPr>
              <w:t>7%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69" w:hRule="exact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4"/>
              <w:ind w:left="105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1"/>
                <w:szCs w:val="21"/>
              </w:rPr>
              <w:t>S</w:t>
            </w:r>
            <w:r>
              <w:rPr>
                <w:rFonts w:cs="Times New Roman" w:hAnsi="Times New Roman" w:eastAsia="Times New Roman" w:ascii="Times New Roman"/>
                <w:spacing w:val="3"/>
                <w:w w:val="102"/>
                <w:sz w:val="21"/>
                <w:szCs w:val="21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1"/>
                <w:szCs w:val="21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4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1"/>
                <w:szCs w:val="21"/>
              </w:rPr>
              <w:t>7</w:t>
            </w:r>
            <w:r>
              <w:rPr>
                <w:rFonts w:cs="Times New Roman" w:hAnsi="Times New Roman" w:eastAsia="Times New Roman" w:ascii="Times New Roman"/>
                <w:spacing w:val="1"/>
                <w:w w:val="102"/>
                <w:sz w:val="21"/>
                <w:szCs w:val="21"/>
              </w:rPr>
              <w:t>/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1"/>
                <w:szCs w:val="21"/>
              </w:rPr>
              <w:t>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1"/>
                <w:szCs w:val="21"/>
              </w:rPr>
              <w:jc w:val="left"/>
              <w:spacing w:before="4"/>
              <w:ind w:left="105"/>
            </w:pPr>
            <w:r>
              <w:rPr>
                <w:rFonts w:cs="Times New Roman" w:hAnsi="Times New Roman" w:eastAsia="Times New Roman" w:ascii="Times New Roman"/>
                <w:spacing w:val="2"/>
                <w:w w:val="102"/>
                <w:sz w:val="21"/>
                <w:szCs w:val="21"/>
              </w:rPr>
              <w:t>100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1"/>
                <w:szCs w:val="21"/>
              </w:rPr>
              <w:t>%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1"/>
                <w:szCs w:val="21"/>
              </w:rPr>
            </w:r>
          </w:p>
        </w:tc>
      </w:tr>
    </w:tbl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lineRule="auto" w:line="312"/>
        <w:ind w:left="-18" w:right="202" w:firstLine="1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.</w:t>
      </w:r>
      <w:r>
        <w:rPr>
          <w:rFonts w:cs="Arial" w:hAnsi="Arial" w:eastAsia="Arial" w:ascii="Arial"/>
          <w:spacing w:val="-23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 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           </w:t>
      </w:r>
      <w:r>
        <w:rPr>
          <w:rFonts w:cs="Arial" w:hAnsi="Arial" w:eastAsia="Arial" w:ascii="Arial"/>
          <w:spacing w:val="17"/>
          <w:w w:val="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4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b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exact" w:line="220"/>
        <w:ind w:right="187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before="51" w:lineRule="auto" w:line="291"/>
        <w:ind w:right="183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sub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3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eve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Fo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exa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    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i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good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i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i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i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gu</w:t>
      </w:r>
      <w:r>
        <w:rPr>
          <w:rFonts w:cs="Times New Roman" w:hAnsi="Times New Roman" w:eastAsia="Times New Roman" w:ascii="Times New Roman"/>
          <w:i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ar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i/>
          <w:spacing w:val="2"/>
          <w:w w:val="100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i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i/>
          <w:spacing w:val="2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i/>
          <w:spacing w:val="2"/>
          <w:w w:val="102"/>
          <w:sz w:val="21"/>
          <w:szCs w:val="21"/>
        </w:rPr>
        <w:t>[9</w:t>
      </w:r>
      <w:r>
        <w:rPr>
          <w:rFonts w:cs="Times New Roman" w:hAnsi="Times New Roman" w:eastAsia="Times New Roman" w:ascii="Times New Roman"/>
          <w:i/>
          <w:spacing w:val="0"/>
          <w:w w:val="10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89"/>
        <w:ind w:right="181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ffi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gue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5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4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den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d"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"d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sco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"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hou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enab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4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both"/>
        <w:spacing w:lineRule="auto" w:line="289"/>
        <w:ind w:right="184"/>
        <w:sectPr>
          <w:pgSz w:w="11900" w:h="16840"/>
          <w:pgMar w:top="1400" w:bottom="280" w:left="1340" w:right="1200"/>
          <w:cols w:num="2" w:equalWidth="off">
            <w:col w:w="4264" w:space="718"/>
            <w:col w:w="4378"/>
          </w:cols>
        </w:sectPr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5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eco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haven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3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ven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3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3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4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4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center"/>
        <w:spacing w:before="43"/>
        <w:ind w:left="1033" w:right="5523"/>
      </w:pP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.</w:t>
      </w:r>
      <w:r>
        <w:rPr>
          <w:rFonts w:cs="Arial" w:hAnsi="Arial" w:eastAsia="Arial" w:ascii="Arial"/>
          <w:spacing w:val="-22"/>
          <w:w w:val="100"/>
          <w:sz w:val="21"/>
          <w:szCs w:val="21"/>
        </w:rPr>
        <w:t> 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 </w:t>
      </w:r>
      <w:r>
        <w:rPr>
          <w:rFonts w:cs="Arial" w:hAnsi="Arial" w:eastAsia="Arial" w:ascii="Arial"/>
          <w:spacing w:val="0"/>
          <w:w w:val="51"/>
          <w:sz w:val="21"/>
          <w:szCs w:val="21"/>
        </w:rPr>
        <w:t>         </w:t>
      </w:r>
      <w:r>
        <w:rPr>
          <w:rFonts w:cs="Arial" w:hAnsi="Arial" w:eastAsia="Arial" w:ascii="Arial"/>
          <w:spacing w:val="3"/>
          <w:w w:val="5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b/>
          <w:spacing w:val="2"/>
          <w:w w:val="103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EREN</w:t>
      </w:r>
      <w:r>
        <w:rPr>
          <w:rFonts w:cs="Times New Roman" w:hAnsi="Times New Roman" w:eastAsia="Times New Roman" w:ascii="Times New Roman"/>
          <w:b/>
          <w:spacing w:val="3"/>
          <w:w w:val="102"/>
          <w:sz w:val="21"/>
          <w:szCs w:val="21"/>
        </w:rPr>
        <w:t>CES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8" w:lineRule="auto" w:line="251"/>
        <w:ind w:left="115" w:right="4585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1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www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s.ir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l.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~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ift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6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sv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_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ppt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50"/>
        <w:ind w:left="115" w:right="4572"/>
      </w:pP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/</w:t>
      </w:r>
      <w:hyperlink r:id="rId11"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c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c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ne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l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l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e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du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~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h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m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i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n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f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l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e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Y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2"/>
            <w:sz w:val="21"/>
            <w:szCs w:val="21"/>
          </w:rPr>
          <w:t>p</w:t>
        </w:r>
      </w:hyperlink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43"/>
        <w:ind w:left="115" w:right="459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Melville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Raymond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Mooney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Ramadass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Nagarajan-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hyperlink r:id="rId12"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g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P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pe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s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I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2002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2"/>
            <w:sz w:val="21"/>
            <w:szCs w:val="21"/>
          </w:rPr>
          <w:t>I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9"/>
        <w:ind w:left="115"/>
      </w:pP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02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029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pdf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52"/>
        <w:ind w:left="115" w:right="4633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–</w:t>
      </w:r>
      <w:r>
        <w:rPr>
          <w:rFonts w:cs="Times New Roman" w:hAnsi="Times New Roman" w:eastAsia="Times New Roman" w:ascii="Times New Roman"/>
          <w:spacing w:val="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ke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~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s188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sp12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cs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%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%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%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--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15"/>
      </w:pP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%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%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lineRule="auto" w:line="291"/>
        <w:ind w:left="115" w:right="4666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1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3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Am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z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h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p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s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: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/</w:t>
      </w:r>
      <w:hyperlink r:id="rId13"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/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w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w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w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.</w:t>
        </w:r>
        <w:r>
          <w:rPr>
            <w:rFonts w:cs="Calibri" w:hAnsi="Calibri" w:eastAsia="Calibri" w:ascii="Calibri"/>
            <w:spacing w:val="2"/>
            <w:w w:val="103"/>
            <w:sz w:val="21"/>
            <w:szCs w:val="21"/>
          </w:rPr>
          <w:t>c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s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.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u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m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d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.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edu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/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~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s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a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m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i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r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/</w:t>
        </w:r>
        <w:r>
          <w:rPr>
            <w:rFonts w:cs="Calibri" w:hAnsi="Calibri" w:eastAsia="Calibri" w:ascii="Calibri"/>
            <w:spacing w:val="2"/>
            <w:w w:val="103"/>
            <w:sz w:val="21"/>
            <w:szCs w:val="21"/>
          </w:rPr>
          <w:t>4</w:t>
        </w:r>
        <w:r>
          <w:rPr>
            <w:rFonts w:cs="Calibri" w:hAnsi="Calibri" w:eastAsia="Calibri" w:ascii="Calibri"/>
            <w:spacing w:val="2"/>
            <w:w w:val="103"/>
            <w:sz w:val="21"/>
            <w:szCs w:val="21"/>
          </w:rPr>
          <w:t>9</w:t>
        </w:r>
        <w:r>
          <w:rPr>
            <w:rFonts w:cs="Calibri" w:hAnsi="Calibri" w:eastAsia="Calibri" w:ascii="Calibri"/>
            <w:spacing w:val="2"/>
            <w:w w:val="103"/>
            <w:sz w:val="21"/>
            <w:szCs w:val="21"/>
          </w:rPr>
          <w:t>8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/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A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m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a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z</w:t>
        </w:r>
        <w:r>
          <w:rPr>
            <w:rFonts w:cs="Calibri" w:hAnsi="Calibri" w:eastAsia="Calibri" w:ascii="Calibri"/>
            <w:spacing w:val="0"/>
            <w:w w:val="102"/>
            <w:sz w:val="21"/>
            <w:szCs w:val="21"/>
          </w:rPr>
          <w:t>o</w:t>
        </w:r>
      </w:hyperlink>
      <w:r>
        <w:rPr>
          <w:rFonts w:cs="Calibri" w:hAnsi="Calibri" w:eastAsia="Calibri" w:ascii="Calibri"/>
          <w:spacing w:val="0"/>
          <w:w w:val="102"/>
          <w:sz w:val="21"/>
          <w:szCs w:val="21"/>
        </w:rPr>
        <w:t> 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n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</w:t>
      </w:r>
      <w:r>
        <w:rPr>
          <w:rFonts w:cs="Calibri" w:hAnsi="Calibri" w:eastAsia="Calibri" w:ascii="Calibri"/>
          <w:spacing w:val="1"/>
          <w:w w:val="34"/>
          <w:sz w:val="21"/>
          <w:szCs w:val="21"/>
        </w:rPr>
        <w:t>‐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Re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c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o</w:t>
      </w:r>
      <w:r>
        <w:rPr>
          <w:rFonts w:cs="Calibri" w:hAnsi="Calibri" w:eastAsia="Calibri" w:ascii="Calibri"/>
          <w:spacing w:val="3"/>
          <w:w w:val="102"/>
          <w:sz w:val="21"/>
          <w:szCs w:val="21"/>
        </w:rPr>
        <w:t>m</w:t>
      </w:r>
      <w:r>
        <w:rPr>
          <w:rFonts w:cs="Calibri" w:hAnsi="Calibri" w:eastAsia="Calibri" w:ascii="Calibri"/>
          <w:spacing w:val="3"/>
          <w:w w:val="102"/>
          <w:sz w:val="21"/>
          <w:szCs w:val="21"/>
        </w:rPr>
        <w:t>m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enda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i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on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s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.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pd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f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  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15"/>
      </w:pPr>
      <w:r>
        <w:rPr>
          <w:rFonts w:cs="Arial" w:hAnsi="Arial" w:eastAsia="Arial" w:ascii="Arial"/>
          <w:spacing w:val="1"/>
          <w:w w:val="100"/>
          <w:sz w:val="19"/>
          <w:szCs w:val="19"/>
        </w:rPr>
        <w:t>[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6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]</w:t>
      </w:r>
      <w:r>
        <w:rPr>
          <w:rFonts w:cs="Arial" w:hAnsi="Arial" w:eastAsia="Arial" w:ascii="Arial"/>
          <w:spacing w:val="1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Kh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b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oSh</w:t>
      </w:r>
      <w:r>
        <w:rPr>
          <w:rFonts w:cs="Arial" w:hAnsi="Arial" w:eastAsia="Arial" w:ascii="Arial"/>
          <w:spacing w:val="2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3"/>
          <w:sz w:val="19"/>
          <w:szCs w:val="19"/>
        </w:rPr>
        <w:t>-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51"/>
        <w:ind w:left="115"/>
      </w:pPr>
      <w:hyperlink r:id="rId14"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h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p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: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w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e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e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spacing w:val="2"/>
            <w:w w:val="103"/>
            <w:sz w:val="21"/>
            <w:szCs w:val="21"/>
          </w:rPr>
          <w:t>c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o</w:t>
        </w:r>
        <w:r>
          <w:rPr>
            <w:rFonts w:cs="Times New Roman" w:hAnsi="Times New Roman" w:eastAsia="Times New Roman" w:ascii="Times New Roman"/>
            <w:spacing w:val="3"/>
            <w:w w:val="102"/>
            <w:sz w:val="21"/>
            <w:szCs w:val="21"/>
          </w:rPr>
          <w:t>m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2015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2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24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8100527</w:t>
        </w:r>
        <w:r>
          <w:rPr>
            <w:rFonts w:cs="Times New Roman" w:hAnsi="Times New Roman" w:eastAsia="Times New Roman" w:ascii="Times New Roman"/>
            <w:spacing w:val="1"/>
            <w:w w:val="102"/>
            <w:sz w:val="21"/>
            <w:szCs w:val="21"/>
          </w:rPr>
          <w:t>/</w:t>
        </w:r>
        <w:r>
          <w:rPr>
            <w:rFonts w:cs="Times New Roman" w:hAnsi="Times New Roman" w:eastAsia="Times New Roman" w:ascii="Times New Roman"/>
            <w:spacing w:val="1"/>
            <w:w w:val="103"/>
            <w:sz w:val="21"/>
            <w:szCs w:val="21"/>
          </w:rPr>
          <w:t>l</w:t>
        </w:r>
        <w:r>
          <w:rPr>
            <w:rFonts w:cs="Times New Roman" w:hAnsi="Times New Roman" w:eastAsia="Times New Roman" w:ascii="Times New Roman"/>
            <w:spacing w:val="2"/>
            <w:w w:val="102"/>
            <w:sz w:val="21"/>
            <w:szCs w:val="21"/>
          </w:rPr>
          <w:t>uka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51" w:lineRule="auto" w:line="253"/>
        <w:ind w:left="115" w:right="5791"/>
      </w:pP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-i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lli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-r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nyc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Calibri" w:hAnsi="Calibri" w:eastAsia="Calibri" w:ascii="Calibri"/>
          <w:spacing w:val="4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25"/>
          <w:sz w:val="24"/>
          <w:szCs w:val="24"/>
        </w:rPr>
        <w:t> 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lineRule="auto" w:line="289"/>
        <w:ind w:left="115" w:right="4781"/>
      </w:pPr>
      <w:r>
        <w:rPr>
          <w:rFonts w:cs="Calibri" w:hAnsi="Calibri" w:eastAsia="Calibri" w:ascii="Calibri"/>
          <w:spacing w:val="1"/>
          <w:w w:val="100"/>
          <w:sz w:val="21"/>
          <w:szCs w:val="21"/>
        </w:rPr>
        <w:t>[</w:t>
      </w:r>
      <w:r>
        <w:rPr>
          <w:rFonts w:cs="Calibri" w:hAnsi="Calibri" w:eastAsia="Calibri" w:ascii="Calibri"/>
          <w:spacing w:val="2"/>
          <w:w w:val="100"/>
          <w:sz w:val="21"/>
          <w:szCs w:val="21"/>
        </w:rPr>
        <w:t>7</w:t>
      </w:r>
      <w:r>
        <w:rPr>
          <w:rFonts w:cs="Calibri" w:hAnsi="Calibri" w:eastAsia="Calibri" w:ascii="Calibri"/>
          <w:spacing w:val="1"/>
          <w:w w:val="100"/>
          <w:sz w:val="21"/>
          <w:szCs w:val="21"/>
        </w:rPr>
        <w:t>]</w:t>
      </w:r>
      <w:r>
        <w:rPr>
          <w:rFonts w:cs="Calibri" w:hAnsi="Calibri" w:eastAsia="Calibri" w:ascii="Calibri"/>
          <w:spacing w:val="-5"/>
          <w:w w:val="100"/>
          <w:sz w:val="21"/>
          <w:szCs w:val="21"/>
        </w:rPr>
        <w:t> </w:t>
      </w:r>
      <w:r>
        <w:rPr>
          <w:rFonts w:cs="Calibri" w:hAnsi="Calibri" w:eastAsia="Calibri" w:ascii="Calibri"/>
          <w:spacing w:val="1"/>
          <w:w w:val="100"/>
          <w:sz w:val="21"/>
          <w:szCs w:val="21"/>
        </w:rPr>
        <w:t> 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h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p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s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: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/</w:t>
      </w:r>
      <w:hyperlink r:id="rId15"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/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w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w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w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.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quo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r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a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.</w:t>
        </w:r>
        <w:r>
          <w:rPr>
            <w:rFonts w:cs="Calibri" w:hAnsi="Calibri" w:eastAsia="Calibri" w:ascii="Calibri"/>
            <w:spacing w:val="2"/>
            <w:w w:val="103"/>
            <w:sz w:val="21"/>
            <w:szCs w:val="21"/>
          </w:rPr>
          <w:t>c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o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m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/</w:t>
        </w:r>
        <w:r>
          <w:rPr>
            <w:rFonts w:cs="Calibri" w:hAnsi="Calibri" w:eastAsia="Calibri" w:ascii="Calibri"/>
            <w:spacing w:val="4"/>
            <w:w w:val="102"/>
            <w:sz w:val="21"/>
            <w:szCs w:val="21"/>
          </w:rPr>
          <w:t>W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ha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t</w:t>
        </w:r>
        <w:r>
          <w:rPr>
            <w:rFonts w:cs="Calibri" w:hAnsi="Calibri" w:eastAsia="Calibri" w:ascii="Calibri"/>
            <w:spacing w:val="0"/>
            <w:w w:val="34"/>
            <w:sz w:val="21"/>
            <w:szCs w:val="21"/>
          </w:rPr>
          <w:t>-­‐</w:t>
        </w:r>
      </w:hyperlink>
      <w:r>
        <w:rPr>
          <w:rFonts w:cs="Calibri" w:hAnsi="Calibri" w:eastAsia="Calibri" w:ascii="Calibri"/>
          <w:spacing w:val="0"/>
          <w:w w:val="34"/>
          <w:sz w:val="21"/>
          <w:szCs w:val="21"/>
        </w:rPr>
        <w:t> 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r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e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c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o</w:t>
      </w:r>
      <w:r>
        <w:rPr>
          <w:rFonts w:cs="Calibri" w:hAnsi="Calibri" w:eastAsia="Calibri" w:ascii="Calibri"/>
          <w:spacing w:val="3"/>
          <w:w w:val="102"/>
          <w:sz w:val="21"/>
          <w:szCs w:val="21"/>
        </w:rPr>
        <w:t>m</w:t>
      </w:r>
      <w:r>
        <w:rPr>
          <w:rFonts w:cs="Calibri" w:hAnsi="Calibri" w:eastAsia="Calibri" w:ascii="Calibri"/>
          <w:spacing w:val="3"/>
          <w:w w:val="102"/>
          <w:sz w:val="21"/>
          <w:szCs w:val="21"/>
        </w:rPr>
        <w:t>m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e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n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d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a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ti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o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n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</w:t>
      </w:r>
      <w:r>
        <w:rPr>
          <w:rFonts w:cs="Calibri" w:hAnsi="Calibri" w:eastAsia="Calibri" w:ascii="Calibri"/>
          <w:spacing w:val="1"/>
          <w:w w:val="34"/>
          <w:sz w:val="21"/>
          <w:szCs w:val="21"/>
        </w:rPr>
        <w:t>‐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sy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s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e</w:t>
      </w:r>
      <w:r>
        <w:rPr>
          <w:rFonts w:cs="Calibri" w:hAnsi="Calibri" w:eastAsia="Calibri" w:ascii="Calibri"/>
          <w:spacing w:val="3"/>
          <w:w w:val="102"/>
          <w:sz w:val="21"/>
          <w:szCs w:val="21"/>
        </w:rPr>
        <w:t>m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</w:t>
      </w:r>
      <w:r>
        <w:rPr>
          <w:rFonts w:cs="Calibri" w:hAnsi="Calibri" w:eastAsia="Calibri" w:ascii="Calibri"/>
          <w:spacing w:val="1"/>
          <w:w w:val="34"/>
          <w:sz w:val="21"/>
          <w:szCs w:val="21"/>
        </w:rPr>
        <w:t>‐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a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l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g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o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r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i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h</w:t>
      </w:r>
      <w:r>
        <w:rPr>
          <w:rFonts w:cs="Calibri" w:hAnsi="Calibri" w:eastAsia="Calibri" w:ascii="Calibri"/>
          <w:spacing w:val="3"/>
          <w:w w:val="102"/>
          <w:sz w:val="21"/>
          <w:szCs w:val="21"/>
        </w:rPr>
        <w:t>m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</w:t>
      </w:r>
      <w:r>
        <w:rPr>
          <w:rFonts w:cs="Calibri" w:hAnsi="Calibri" w:eastAsia="Calibri" w:ascii="Calibri"/>
          <w:spacing w:val="1"/>
          <w:w w:val="34"/>
          <w:sz w:val="21"/>
          <w:szCs w:val="21"/>
        </w:rPr>
        <w:t>‐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is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</w:t>
      </w:r>
      <w:r>
        <w:rPr>
          <w:rFonts w:cs="Calibri" w:hAnsi="Calibri" w:eastAsia="Calibri" w:ascii="Calibri"/>
          <w:spacing w:val="1"/>
          <w:w w:val="34"/>
          <w:sz w:val="21"/>
          <w:szCs w:val="21"/>
        </w:rPr>
        <w:t>‐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u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s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e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d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-­‐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 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by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</w:t>
      </w:r>
      <w:r>
        <w:rPr>
          <w:rFonts w:cs="Calibri" w:hAnsi="Calibri" w:eastAsia="Calibri" w:ascii="Calibri"/>
          <w:spacing w:val="1"/>
          <w:w w:val="34"/>
          <w:sz w:val="21"/>
          <w:szCs w:val="21"/>
        </w:rPr>
        <w:t>‐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b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i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g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</w:t>
      </w:r>
      <w:r>
        <w:rPr>
          <w:rFonts w:cs="Calibri" w:hAnsi="Calibri" w:eastAsia="Calibri" w:ascii="Calibri"/>
          <w:spacing w:val="1"/>
          <w:w w:val="34"/>
          <w:sz w:val="21"/>
          <w:szCs w:val="21"/>
        </w:rPr>
        <w:t>‐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so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c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i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a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l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</w:t>
      </w:r>
      <w:r>
        <w:rPr>
          <w:rFonts w:cs="Calibri" w:hAnsi="Calibri" w:eastAsia="Calibri" w:ascii="Calibri"/>
          <w:spacing w:val="1"/>
          <w:w w:val="34"/>
          <w:sz w:val="21"/>
          <w:szCs w:val="21"/>
        </w:rPr>
        <w:t>‐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g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i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a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n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s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</w:t>
      </w:r>
      <w:r>
        <w:rPr>
          <w:rFonts w:cs="Calibri" w:hAnsi="Calibri" w:eastAsia="Calibri" w:ascii="Calibri"/>
          <w:spacing w:val="1"/>
          <w:w w:val="34"/>
          <w:sz w:val="21"/>
          <w:szCs w:val="21"/>
        </w:rPr>
        <w:t>‐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li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k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e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</w:t>
      </w:r>
      <w:r>
        <w:rPr>
          <w:rFonts w:cs="Calibri" w:hAnsi="Calibri" w:eastAsia="Calibri" w:ascii="Calibri"/>
          <w:spacing w:val="1"/>
          <w:w w:val="34"/>
          <w:sz w:val="21"/>
          <w:szCs w:val="21"/>
        </w:rPr>
        <w:t>‐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Faceb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o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o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k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</w:t>
      </w:r>
      <w:r>
        <w:rPr>
          <w:rFonts w:cs="Calibri" w:hAnsi="Calibri" w:eastAsia="Calibri" w:ascii="Calibri"/>
          <w:spacing w:val="1"/>
          <w:w w:val="34"/>
          <w:sz w:val="21"/>
          <w:szCs w:val="21"/>
        </w:rPr>
        <w:t>‐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an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d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-­‐</w:t>
      </w:r>
      <w:r>
        <w:rPr>
          <w:rFonts w:cs="Calibri" w:hAnsi="Calibri" w:eastAsia="Calibri" w:ascii="Calibri"/>
          <w:spacing w:val="0"/>
          <w:w w:val="34"/>
          <w:sz w:val="21"/>
          <w:szCs w:val="21"/>
        </w:rPr>
        <w:t> </w:t>
      </w:r>
      <w:r>
        <w:rPr>
          <w:rFonts w:cs="Calibri" w:hAnsi="Calibri" w:eastAsia="Calibri" w:ascii="Calibri"/>
          <w:spacing w:val="2"/>
          <w:w w:val="100"/>
          <w:sz w:val="21"/>
          <w:szCs w:val="21"/>
        </w:rPr>
        <w:t>Yo</w:t>
      </w:r>
      <w:r>
        <w:rPr>
          <w:rFonts w:cs="Calibri" w:hAnsi="Calibri" w:eastAsia="Calibri" w:ascii="Calibri"/>
          <w:spacing w:val="2"/>
          <w:w w:val="100"/>
          <w:sz w:val="21"/>
          <w:szCs w:val="21"/>
        </w:rPr>
        <w:t>uTu</w:t>
      </w:r>
      <w:r>
        <w:rPr>
          <w:rFonts w:cs="Calibri" w:hAnsi="Calibri" w:eastAsia="Calibri" w:ascii="Calibri"/>
          <w:spacing w:val="2"/>
          <w:w w:val="100"/>
          <w:sz w:val="21"/>
          <w:szCs w:val="21"/>
        </w:rPr>
        <w:t>b</w:t>
      </w:r>
      <w:r>
        <w:rPr>
          <w:rFonts w:cs="Calibri" w:hAnsi="Calibri" w:eastAsia="Calibri" w:ascii="Calibri"/>
          <w:spacing w:val="2"/>
          <w:w w:val="100"/>
          <w:sz w:val="21"/>
          <w:szCs w:val="21"/>
        </w:rPr>
        <w:t>e</w:t>
      </w:r>
      <w:r>
        <w:rPr>
          <w:rFonts w:cs="Calibri" w:hAnsi="Calibri" w:eastAsia="Calibri" w:ascii="Calibri"/>
          <w:spacing w:val="3"/>
          <w:w w:val="100"/>
          <w:sz w:val="21"/>
          <w:szCs w:val="21"/>
        </w:rPr>
        <w:t> </w:t>
      </w:r>
      <w:r>
        <w:rPr>
          <w:rFonts w:cs="Calibri" w:hAnsi="Calibri" w:eastAsia="Calibri" w:ascii="Calibri"/>
          <w:spacing w:val="0"/>
          <w:w w:val="25"/>
          <w:sz w:val="21"/>
          <w:szCs w:val="21"/>
        </w:rPr>
        <w:t> 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88"/>
        <w:ind w:left="115" w:right="4783"/>
      </w:pP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8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: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og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db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gn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2013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3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26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/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pe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on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s-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py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hon/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auto" w:line="287"/>
        <w:ind w:left="115" w:right="499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[9]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2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1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,</w:t>
      </w:r>
      <w:r>
        <w:rPr>
          <w:rFonts w:cs="Times New Roman" w:hAnsi="Times New Roman" w:eastAsia="Times New Roman" w:ascii="Times New Roman"/>
          <w:spacing w:val="2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spacing w:val="1"/>
          <w:w w:val="103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6"/>
        <w:ind w:left="115"/>
      </w:pP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Lo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21"/>
          <w:szCs w:val="21"/>
        </w:rPr>
        <w:t> </w:t>
      </w:r>
      <w:hyperlink r:id="rId16">
        <w:r>
          <w:rPr>
            <w:rFonts w:cs="Calibri" w:hAnsi="Calibri" w:eastAsia="Calibri" w:ascii="Calibri"/>
            <w:spacing w:val="2"/>
            <w:w w:val="103"/>
            <w:sz w:val="21"/>
            <w:szCs w:val="21"/>
          </w:rPr>
          <w:t>h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t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t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p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: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/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/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w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w</w:t>
        </w:r>
        <w:r>
          <w:rPr>
            <w:rFonts w:cs="Calibri" w:hAnsi="Calibri" w:eastAsia="Calibri" w:ascii="Calibri"/>
            <w:spacing w:val="3"/>
            <w:w w:val="102"/>
            <w:sz w:val="21"/>
            <w:szCs w:val="21"/>
          </w:rPr>
          <w:t>w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.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i</w:t>
        </w:r>
        <w:r>
          <w:rPr>
            <w:rFonts w:cs="Calibri" w:hAnsi="Calibri" w:eastAsia="Calibri" w:ascii="Calibri"/>
            <w:spacing w:val="2"/>
            <w:w w:val="103"/>
            <w:sz w:val="21"/>
            <w:szCs w:val="21"/>
          </w:rPr>
          <w:t>c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s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.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uc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i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.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edu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/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~</w:t>
        </w:r>
        <w:r>
          <w:rPr>
            <w:rFonts w:cs="Calibri" w:hAnsi="Calibri" w:eastAsia="Calibri" w:ascii="Calibri"/>
            <w:spacing w:val="2"/>
            <w:w w:val="103"/>
            <w:sz w:val="21"/>
            <w:szCs w:val="21"/>
          </w:rPr>
          <w:t>v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p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s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a</w:t>
        </w:r>
        <w:r>
          <w:rPr>
            <w:rFonts w:cs="Calibri" w:hAnsi="Calibri" w:eastAsia="Calibri" w:ascii="Calibri"/>
            <w:spacing w:val="1"/>
            <w:w w:val="103"/>
            <w:sz w:val="21"/>
            <w:szCs w:val="21"/>
          </w:rPr>
          <w:t>i</w:t>
        </w:r>
        <w:r>
          <w:rPr>
            <w:rFonts w:cs="Calibri" w:hAnsi="Calibri" w:eastAsia="Calibri" w:ascii="Calibri"/>
            <w:spacing w:val="2"/>
            <w:w w:val="102"/>
            <w:sz w:val="21"/>
            <w:szCs w:val="21"/>
          </w:rPr>
          <w:t>n</w:t>
        </w:r>
        <w:r>
          <w:rPr>
            <w:rFonts w:cs="Calibri" w:hAnsi="Calibri" w:eastAsia="Calibri" w:ascii="Calibri"/>
            <w:spacing w:val="1"/>
            <w:w w:val="102"/>
            <w:sz w:val="21"/>
            <w:szCs w:val="21"/>
          </w:rPr>
          <w:t>i</w:t>
        </w:r>
        <w:r>
          <w:rPr>
            <w:rFonts w:cs="Calibri" w:hAnsi="Calibri" w:eastAsia="Calibri" w:ascii="Calibri"/>
            <w:spacing w:val="0"/>
            <w:w w:val="102"/>
            <w:sz w:val="21"/>
            <w:szCs w:val="21"/>
          </w:rPr>
          <w:t>/</w:t>
        </w:r>
      </w:hyperlink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ind w:left="115"/>
      </w:pPr>
      <w:r>
        <w:rPr>
          <w:rFonts w:cs="Times New Roman" w:hAnsi="Times New Roman" w:eastAsia="Times New Roman" w:ascii="Times New Roman"/>
          <w:spacing w:val="1"/>
          <w:w w:val="102"/>
          <w:sz w:val="21"/>
          <w:szCs w:val="21"/>
        </w:rPr>
        <w:t>[</w:t>
      </w:r>
      <w:r>
        <w:rPr>
          <w:rFonts w:cs="Times New Roman" w:hAnsi="Times New Roman" w:eastAsia="Times New Roman" w:ascii="Times New Roman"/>
          <w:spacing w:val="2"/>
          <w:w w:val="102"/>
          <w:sz w:val="21"/>
          <w:szCs w:val="21"/>
        </w:rPr>
        <w:t>10</w:t>
      </w:r>
      <w:r>
        <w:rPr>
          <w:rFonts w:cs="Times New Roman" w:hAnsi="Times New Roman" w:eastAsia="Times New Roman" w:ascii="Times New Roman"/>
          <w:spacing w:val="0"/>
          <w:w w:val="102"/>
          <w:sz w:val="21"/>
          <w:szCs w:val="21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57"/>
        <w:ind w:left="115"/>
      </w:pPr>
      <w:r>
        <w:rPr>
          <w:rFonts w:cs="Calibri" w:hAnsi="Calibri" w:eastAsia="Calibri" w:ascii="Calibri"/>
          <w:spacing w:val="2"/>
          <w:w w:val="103"/>
          <w:sz w:val="21"/>
          <w:szCs w:val="21"/>
        </w:rPr>
        <w:t>h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p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s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: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/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/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en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.</w:t>
      </w:r>
      <w:r>
        <w:rPr>
          <w:rFonts w:cs="Calibri" w:hAnsi="Calibri" w:eastAsia="Calibri" w:ascii="Calibri"/>
          <w:spacing w:val="3"/>
          <w:w w:val="102"/>
          <w:sz w:val="21"/>
          <w:szCs w:val="21"/>
        </w:rPr>
        <w:t>w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i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k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i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ped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i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a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.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o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r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g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/</w:t>
      </w:r>
      <w:r>
        <w:rPr>
          <w:rFonts w:cs="Calibri" w:hAnsi="Calibri" w:eastAsia="Calibri" w:ascii="Calibri"/>
          <w:spacing w:val="3"/>
          <w:w w:val="102"/>
          <w:sz w:val="21"/>
          <w:szCs w:val="21"/>
        </w:rPr>
        <w:t>w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i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k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i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/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Suppo</w:t>
      </w:r>
      <w:r>
        <w:rPr>
          <w:rFonts w:cs="Calibri" w:hAnsi="Calibri" w:eastAsia="Calibri" w:ascii="Calibri"/>
          <w:spacing w:val="1"/>
          <w:w w:val="102"/>
          <w:sz w:val="21"/>
          <w:szCs w:val="21"/>
        </w:rPr>
        <w:t>r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_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v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e</w:t>
      </w:r>
      <w:r>
        <w:rPr>
          <w:rFonts w:cs="Calibri" w:hAnsi="Calibri" w:eastAsia="Calibri" w:ascii="Calibri"/>
          <w:spacing w:val="2"/>
          <w:w w:val="103"/>
          <w:sz w:val="21"/>
          <w:szCs w:val="21"/>
        </w:rPr>
        <w:t>c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t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or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p>
      <w:pPr>
        <w:rPr>
          <w:rFonts w:cs="Calibri" w:hAnsi="Calibri" w:eastAsia="Calibri" w:ascii="Calibri"/>
          <w:sz w:val="21"/>
          <w:szCs w:val="21"/>
        </w:rPr>
        <w:jc w:val="left"/>
        <w:spacing w:before="51"/>
        <w:ind w:left="115"/>
      </w:pPr>
      <w:r>
        <w:rPr>
          <w:rFonts w:cs="Calibri" w:hAnsi="Calibri" w:eastAsia="Calibri" w:ascii="Calibri"/>
          <w:spacing w:val="2"/>
          <w:w w:val="102"/>
          <w:sz w:val="21"/>
          <w:szCs w:val="21"/>
        </w:rPr>
        <w:t>_</w:t>
      </w:r>
      <w:r>
        <w:rPr>
          <w:rFonts w:cs="Calibri" w:hAnsi="Calibri" w:eastAsia="Calibri" w:ascii="Calibri"/>
          <w:spacing w:val="3"/>
          <w:w w:val="102"/>
          <w:sz w:val="21"/>
          <w:szCs w:val="21"/>
        </w:rPr>
        <w:t>m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ac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h</w:t>
      </w:r>
      <w:r>
        <w:rPr>
          <w:rFonts w:cs="Calibri" w:hAnsi="Calibri" w:eastAsia="Calibri" w:ascii="Calibri"/>
          <w:spacing w:val="1"/>
          <w:w w:val="103"/>
          <w:sz w:val="21"/>
          <w:szCs w:val="21"/>
        </w:rPr>
        <w:t>i</w:t>
      </w:r>
      <w:r>
        <w:rPr>
          <w:rFonts w:cs="Calibri" w:hAnsi="Calibri" w:eastAsia="Calibri" w:ascii="Calibri"/>
          <w:spacing w:val="2"/>
          <w:w w:val="102"/>
          <w:sz w:val="21"/>
          <w:szCs w:val="21"/>
        </w:rPr>
        <w:t>n</w:t>
      </w:r>
      <w:r>
        <w:rPr>
          <w:rFonts w:cs="Calibri" w:hAnsi="Calibri" w:eastAsia="Calibri" w:ascii="Calibri"/>
          <w:spacing w:val="0"/>
          <w:w w:val="102"/>
          <w:sz w:val="21"/>
          <w:szCs w:val="21"/>
        </w:rPr>
        <w:t>e</w:t>
      </w:r>
      <w:r>
        <w:rPr>
          <w:rFonts w:cs="Calibri" w:hAnsi="Calibri" w:eastAsia="Calibri" w:ascii="Calibri"/>
          <w:spacing w:val="0"/>
          <w:w w:val="100"/>
          <w:sz w:val="21"/>
          <w:szCs w:val="21"/>
        </w:rPr>
      </w:r>
    </w:p>
    <w:sectPr>
      <w:pgSz w:w="11900" w:h="16840"/>
      <w:pgMar w:top="1400" w:bottom="280" w:left="134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png"/><Relationship Id="rId8" Type="http://schemas.openxmlformats.org/officeDocument/2006/relationships/image" Target="media\image5.jpg"/><Relationship Id="rId9" Type="http://schemas.openxmlformats.org/officeDocument/2006/relationships/image" Target="media\image6.png"/><Relationship Id="rId10" Type="http://schemas.openxmlformats.org/officeDocument/2006/relationships/image" Target="media\image7.jpg"/><Relationship Id="rId11" Type="http://schemas.openxmlformats.org/officeDocument/2006/relationships/hyperlink" Target="http://www.cs.cornell.edu/~rahmtin/files/Yelp" TargetMode="External"/><Relationship Id="rId12" Type="http://schemas.openxmlformats.org/officeDocument/2006/relationships/hyperlink" Target="http://www.aaai.org/Papers/AAAI/2002/AAAI" TargetMode="External"/><Relationship Id="rId13" Type="http://schemas.openxmlformats.org/officeDocument/2006/relationships/hyperlink" Target="http://www.cs.umd.edu/~samir/498/Amazo" TargetMode="External"/><Relationship Id="rId14" Type="http://schemas.openxmlformats.org/officeDocument/2006/relationships/hyperlink" Target="http://www.eater.com/2015/2/24/8100527/luka" TargetMode="External"/><Relationship Id="rId15" Type="http://schemas.openxmlformats.org/officeDocument/2006/relationships/hyperlink" Target="http://www.quora.com/What-" TargetMode="External"/><Relationship Id="rId16" Type="http://schemas.openxmlformats.org/officeDocument/2006/relationships/hyperlink" Target="http://www.ics.uci.edu/~vpsaini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